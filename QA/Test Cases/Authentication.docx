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7" w:rsidRDefault="00516F37" w:rsidP="00976E8C">
      <w:pPr>
        <w:spacing w:after="0"/>
        <w:jc w:val="center"/>
      </w:pPr>
    </w:p>
    <w:p w:rsidR="007C32C7" w:rsidRDefault="007C32C7" w:rsidP="007C32C7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softHyphen/>
      </w:r>
      <w:r w:rsidRPr="00C27E42">
        <w:t xml:space="preserve"> </w:t>
      </w:r>
      <w:r>
        <w:t xml:space="preserve">US_001: </w:t>
      </w:r>
      <w:r w:rsidR="00283C35">
        <w:t xml:space="preserve">Classic email verifier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7C32C7" w:rsidRPr="00C758D5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7C32C7" w:rsidRPr="00A53299" w:rsidRDefault="007C32C7" w:rsidP="00A53299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A53299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As a customer, I want </w:t>
            </w:r>
            <w:r w:rsidR="00283C35" w:rsidRPr="00A53299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to login with my credentials/create new account so</w:t>
            </w:r>
            <w:r w:rsidRPr="00A53299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 I can securely access </w:t>
            </w:r>
            <w:r w:rsidR="00283C35" w:rsidRPr="00A53299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as a Classic email verifier</w:t>
            </w:r>
            <w:r w:rsidR="00A53299" w:rsidRPr="00A53299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 and validate one email at a time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(Product Owner)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Design / Done / In Review</w:t>
            </w:r>
          </w:p>
        </w:tc>
      </w:tr>
      <w:tr w:rsidR="007C32C7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C32C7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7C32C7" w:rsidRPr="00225047" w:rsidRDefault="007C32C7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7C32C7" w:rsidRDefault="007C32C7" w:rsidP="007C32C7">
      <w:pPr>
        <w:pStyle w:val="Publishwithline"/>
      </w:pPr>
    </w:p>
    <w:p w:rsidR="007C32C7" w:rsidRDefault="00E464BC" w:rsidP="00E464BC">
      <w:pPr>
        <w:pStyle w:val="Publishwithline"/>
        <w:jc w:val="center"/>
      </w:pPr>
      <w:r>
        <w:rPr>
          <w:noProof/>
        </w:rPr>
        <w:drawing>
          <wp:inline distT="0" distB="0" distL="0" distR="0" wp14:anchorId="3D67FF7B" wp14:editId="3F11EF4F">
            <wp:extent cx="5089391" cy="6693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87" cy="66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C7" w:rsidRDefault="007C32C7" w:rsidP="007C32C7">
      <w:pPr>
        <w:pStyle w:val="Publishwithline"/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lastRenderedPageBreak/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8604"/>
      </w:tblGrid>
      <w:tr w:rsidR="007C32C7" w:rsidRPr="00225047" w:rsidTr="00E46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C32C7" w:rsidRPr="00225047" w:rsidRDefault="00E464BC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Email</w:t>
            </w:r>
          </w:p>
        </w:tc>
        <w:tc>
          <w:tcPr>
            <w:tcW w:w="8604" w:type="dxa"/>
          </w:tcPr>
          <w:p w:rsidR="007C32C7" w:rsidRPr="006B4C1D" w:rsidRDefault="00E464BC" w:rsidP="00E17D2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64BC">
              <w:rPr>
                <w:b w:val="0"/>
              </w:rPr>
              <w:t>General Email Regex (RFC 5322 Official Standard)</w:t>
            </w:r>
          </w:p>
        </w:tc>
      </w:tr>
      <w:tr w:rsidR="007C32C7" w:rsidRPr="00225047" w:rsidTr="00E4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C32C7" w:rsidRPr="00225047" w:rsidRDefault="00E464BC" w:rsidP="00E17D25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First Name</w:t>
            </w:r>
          </w:p>
        </w:tc>
        <w:tc>
          <w:tcPr>
            <w:tcW w:w="8604" w:type="dxa"/>
          </w:tcPr>
          <w:p w:rsidR="007C32C7" w:rsidRPr="008B5EA8" w:rsidRDefault="00E464BC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Input 256char</w:t>
            </w:r>
          </w:p>
        </w:tc>
      </w:tr>
      <w:tr w:rsidR="007C32C7" w:rsidRPr="00225047" w:rsidTr="00E46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C32C7" w:rsidRPr="006B4C1D" w:rsidRDefault="00E464BC" w:rsidP="00E17D25">
            <w:pPr>
              <w:spacing w:after="0"/>
            </w:pPr>
            <w:r>
              <w:t>Surname</w:t>
            </w:r>
          </w:p>
        </w:tc>
        <w:tc>
          <w:tcPr>
            <w:tcW w:w="8604" w:type="dxa"/>
          </w:tcPr>
          <w:p w:rsidR="007C32C7" w:rsidRPr="006B4C1D" w:rsidRDefault="00E464BC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Input 256char</w:t>
            </w:r>
          </w:p>
        </w:tc>
      </w:tr>
      <w:tr w:rsidR="00E464BC" w:rsidRPr="00225047" w:rsidTr="00E4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464BC" w:rsidRDefault="00E464BC" w:rsidP="00E17D25">
            <w:pPr>
              <w:spacing w:after="0"/>
            </w:pPr>
            <w:r>
              <w:t>Password</w:t>
            </w:r>
          </w:p>
        </w:tc>
        <w:tc>
          <w:tcPr>
            <w:tcW w:w="8604" w:type="dxa"/>
          </w:tcPr>
          <w:p w:rsidR="00E464BC" w:rsidRDefault="00E464BC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masked</w:t>
            </w:r>
          </w:p>
        </w:tc>
      </w:tr>
      <w:tr w:rsidR="00E464BC" w:rsidRPr="00225047" w:rsidTr="00E46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464BC" w:rsidRDefault="00E464BC" w:rsidP="00E17D25">
            <w:pPr>
              <w:spacing w:after="0"/>
            </w:pPr>
            <w:r>
              <w:t>Confirm Password</w:t>
            </w:r>
          </w:p>
        </w:tc>
        <w:tc>
          <w:tcPr>
            <w:tcW w:w="8604" w:type="dxa"/>
          </w:tcPr>
          <w:p w:rsidR="00E464BC" w:rsidRDefault="00E464BC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masked</w:t>
            </w:r>
          </w:p>
        </w:tc>
      </w:tr>
      <w:tr w:rsidR="00E464BC" w:rsidRPr="00225047" w:rsidTr="00E4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464BC" w:rsidRDefault="00E464BC" w:rsidP="00E17D25">
            <w:pPr>
              <w:spacing w:after="0"/>
            </w:pPr>
            <w:r>
              <w:t>Check Code</w:t>
            </w:r>
          </w:p>
        </w:tc>
        <w:tc>
          <w:tcPr>
            <w:tcW w:w="8604" w:type="dxa"/>
          </w:tcPr>
          <w:p w:rsidR="00E464BC" w:rsidRDefault="00E464BC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 code</w:t>
            </w:r>
          </w:p>
        </w:tc>
      </w:tr>
    </w:tbl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A53299" w:rsidRDefault="00A53299" w:rsidP="00A53299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7CEECBD9" wp14:editId="700F2EAD">
            <wp:extent cx="4718539" cy="699354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515" cy="70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BC" w:rsidRDefault="007C32C7" w:rsidP="00E464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All fields are required data fields - error alert should be shown if user clicks on “</w:t>
      </w:r>
      <w:r w:rsidR="00E464BC">
        <w:rPr>
          <w:rFonts w:ascii="Segoe UI" w:hAnsi="Segoe UI" w:cs="Segoe UI"/>
          <w:color w:val="24292E"/>
          <w:sz w:val="21"/>
          <w:szCs w:val="21"/>
        </w:rPr>
        <w:t>Register</w:t>
      </w:r>
      <w:r>
        <w:rPr>
          <w:rFonts w:ascii="Segoe UI" w:hAnsi="Segoe UI" w:cs="Segoe UI"/>
          <w:color w:val="24292E"/>
          <w:sz w:val="21"/>
          <w:szCs w:val="21"/>
        </w:rPr>
        <w:t xml:space="preserve">” button without typing anything in the required fields. 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46643A">
        <w:rPr>
          <w:rFonts w:ascii="Segoe UI" w:hAnsi="Segoe UI" w:cs="Segoe UI"/>
          <w:color w:val="24292E"/>
          <w:sz w:val="21"/>
          <w:szCs w:val="21"/>
        </w:rPr>
        <w:t xml:space="preserve">Password entries will show the keystroke typed, and then after </w:t>
      </w:r>
      <w:r>
        <w:rPr>
          <w:rFonts w:ascii="Segoe UI" w:hAnsi="Segoe UI" w:cs="Segoe UI"/>
          <w:color w:val="24292E"/>
          <w:sz w:val="21"/>
          <w:szCs w:val="21"/>
        </w:rPr>
        <w:t>certain time (1s)</w:t>
      </w:r>
      <w:r w:rsidRPr="0046643A">
        <w:rPr>
          <w:rFonts w:ascii="Segoe UI" w:hAnsi="Segoe UI" w:cs="Segoe UI"/>
          <w:color w:val="24292E"/>
          <w:sz w:val="21"/>
          <w:szCs w:val="21"/>
        </w:rPr>
        <w:t xml:space="preserve"> the entered character is masked.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Green check mark next to 'Password' data field should be displayed that indicates to the user after typing password that the entry meets criteria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Red mark next to 'Password' data field should be displayed that indicates to the user after typing password that the entry does not meet criteria</w:t>
      </w:r>
    </w:p>
    <w:p w:rsidR="00153D73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After successful validation of all entered fields and on clicking “</w:t>
      </w:r>
      <w:r w:rsidR="00E464BC">
        <w:rPr>
          <w:rFonts w:ascii="Segoe UI" w:hAnsi="Segoe UI" w:cs="Segoe UI"/>
          <w:color w:val="24292E"/>
          <w:sz w:val="21"/>
          <w:szCs w:val="21"/>
        </w:rPr>
        <w:t>Register</w:t>
      </w:r>
      <w:r>
        <w:rPr>
          <w:rFonts w:ascii="Segoe UI" w:hAnsi="Segoe UI" w:cs="Segoe UI"/>
          <w:color w:val="24292E"/>
          <w:sz w:val="21"/>
          <w:szCs w:val="21"/>
        </w:rPr>
        <w:t xml:space="preserve">” button, a confirmation message for successful </w:t>
      </w:r>
      <w:r w:rsidR="00E464BC">
        <w:rPr>
          <w:rFonts w:ascii="Segoe UI" w:hAnsi="Segoe UI" w:cs="Segoe UI"/>
          <w:color w:val="24292E"/>
          <w:sz w:val="21"/>
          <w:szCs w:val="21"/>
        </w:rPr>
        <w:t xml:space="preserve">registration </w:t>
      </w:r>
      <w:r>
        <w:rPr>
          <w:rFonts w:ascii="Segoe UI" w:hAnsi="Segoe UI" w:cs="Segoe UI"/>
          <w:color w:val="24292E"/>
          <w:sz w:val="21"/>
          <w:szCs w:val="21"/>
        </w:rPr>
        <w:t xml:space="preserve">appears.  </w:t>
      </w:r>
    </w:p>
    <w:p w:rsidR="00E464BC" w:rsidRPr="00E464BC" w:rsidRDefault="00E464BC" w:rsidP="00E464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E464BC">
        <w:rPr>
          <w:rFonts w:ascii="Segoe UI" w:hAnsi="Segoe UI" w:cs="Segoe UI"/>
          <w:b/>
          <w:color w:val="24292E"/>
          <w:sz w:val="21"/>
          <w:szCs w:val="21"/>
        </w:rPr>
        <w:t>*NOTE: Unable to execute due to issues stated in the email.</w:t>
      </w:r>
    </w:p>
    <w:p w:rsidR="00206DFC" w:rsidRPr="00A53299" w:rsidRDefault="00206DFC" w:rsidP="00A53299">
      <w:pPr>
        <w:spacing w:after="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516F37" w:rsidRDefault="005E7B8A" w:rsidP="006C3C16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62626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262626"/>
            <w:sz w:val="36"/>
            <w:szCs w:val="36"/>
          </w:rPr>
          <w:alias w:val="Post Title"/>
          <w:id w:val="1567837073"/>
          <w:placeholder>
            <w:docPart w:val="C6A9CB8259664680B3E7D7ADA99FA749"/>
          </w:placeholder>
          <w:dataBinding w:xpath="/ns0:BlogPostInfo/ns0:PostTitle" w:storeItemID="{5F329CAD-B019-4FA6-9FEF-74898909AD20}"/>
          <w:text/>
        </w:sdtPr>
        <w:sdtEndPr/>
        <w:sdtContent>
          <w:r w:rsidR="00206DFC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Test Suite</w:t>
          </w:r>
          <w:r w:rsidR="00206DFC" w:rsidRPr="005B112A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1: </w:t>
          </w:r>
          <w:r w:rsidR="00A53299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Classic Email Verifier</w:t>
          </w:r>
        </w:sdtContent>
      </w:sdt>
    </w:p>
    <w:p w:rsidR="00206DFC" w:rsidRDefault="00206DFC" w:rsidP="007B0635">
      <w:pPr>
        <w:spacing w:after="0"/>
        <w:rPr>
          <w:rFonts w:asciiTheme="majorHAnsi" w:eastAsiaTheme="majorEastAsia" w:hAnsiTheme="majorHAnsi" w:cstheme="majorBidi"/>
          <w:b/>
          <w:bCs/>
          <w:color w:val="262626"/>
          <w:sz w:val="32"/>
          <w:szCs w:val="38"/>
        </w:rPr>
      </w:pPr>
    </w:p>
    <w:p w:rsidR="0052122A" w:rsidRDefault="005E7B8A" w:rsidP="0052122A">
      <w:pPr>
        <w:pStyle w:val="Publishwithline"/>
      </w:pPr>
      <w:sdt>
        <w:sdtPr>
          <w:alias w:val="Post Title"/>
          <w:id w:val="1197969954"/>
          <w:placeholder>
            <w:docPart w:val="D32342D5E8704E4987AF8A0B34A4EAE9"/>
          </w:placeholder>
          <w:dataBinding w:xpath="/ns0:BlogPostInfo/ns0:PostTitle" w:storeItemID="{5F329CAD-B019-4FA6-9FEF-74898909AD20}"/>
          <w:text/>
        </w:sdtPr>
        <w:sdtEndPr/>
        <w:sdtContent>
          <w:r w:rsidR="00A53299">
            <w:t>CEV_TC_</w:t>
          </w:r>
          <w:r w:rsidR="007873E4">
            <w:t>100</w:t>
          </w:r>
          <w:r w:rsidR="00D2044A">
            <w:t>1: Login with invalid credentials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C4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C758D5" w:rsidRDefault="0052122A" w:rsidP="00E33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5F5234">
              <w:rPr>
                <w:b w:val="0"/>
                <w:bCs w:val="0"/>
              </w:rPr>
              <w:t xml:space="preserve">scenarios where a User attempts to </w:t>
            </w:r>
            <w:r>
              <w:rPr>
                <w:b w:val="0"/>
                <w:bCs w:val="0"/>
              </w:rPr>
              <w:t>login with invalid credentials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2112FB" w:rsidRPr="00C758D5" w:rsidRDefault="00A53299" w:rsidP="00211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299">
              <w:rPr>
                <w:rStyle w:val="Hyperlink"/>
              </w:rPr>
              <w:t>US_001: Classic email verifier</w:t>
            </w:r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2112FB" w:rsidRPr="009E1A89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2112FB" w:rsidRPr="00225047" w:rsidRDefault="00461CE4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SoPro</w:t>
            </w:r>
            <w:proofErr w:type="spellEnd"/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2112FB" w:rsidRPr="009E1A89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2112FB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2112FB" w:rsidRPr="00225047" w:rsidRDefault="00903E1C" w:rsidP="00903E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2112F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12FB" w:rsidRPr="00225047" w:rsidRDefault="002112FB" w:rsidP="002112F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2112FB" w:rsidRPr="00225047" w:rsidRDefault="002112FB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E33ED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hyperlink r:id="rId11" w:history="1">
              <w:r w:rsidR="005F5234" w:rsidRPr="00261611">
                <w:rPr>
                  <w:rStyle w:val="Hyperlink"/>
                </w:rPr>
                <w:t>https://toolset.sopro.io/email-verifier</w:t>
              </w:r>
            </w:hyperlink>
            <w:r w:rsidR="005F5234">
              <w:t xml:space="preserve"> </w:t>
            </w:r>
          </w:p>
        </w:tc>
        <w:tc>
          <w:tcPr>
            <w:tcW w:w="5395" w:type="dxa"/>
          </w:tcPr>
          <w:p w:rsidR="005F5234" w:rsidRDefault="0052122A" w:rsidP="005F523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</w:t>
            </w:r>
            <w:r w:rsidR="005F5234">
              <w:t xml:space="preserve">ully navigates and lands on email-verifier page. </w:t>
            </w:r>
          </w:p>
          <w:p w:rsidR="005F5234" w:rsidRDefault="005F5234" w:rsidP="005F523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mail Address input button is show</w:t>
            </w:r>
            <w:r w:rsidR="003927BB">
              <w:t xml:space="preserve">n within the main content area and </w:t>
            </w:r>
            <w:r>
              <w:t>2 buttons:</w:t>
            </w:r>
          </w:p>
          <w:p w:rsidR="005F5234" w:rsidRDefault="005F5234" w:rsidP="005F523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(1 Credit)</w:t>
            </w:r>
          </w:p>
          <w:p w:rsidR="003927BB" w:rsidRDefault="005F5234" w:rsidP="003927BB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Bulk email verifier</w:t>
            </w:r>
          </w:p>
          <w:p w:rsidR="003927BB" w:rsidRDefault="003927BB" w:rsidP="003927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Below there is Contacts section where:</w:t>
            </w:r>
          </w:p>
          <w:p w:rsidR="003927BB" w:rsidRDefault="003927BB" w:rsidP="003927BB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entries has been selected by default from the drop down list</w:t>
            </w:r>
          </w:p>
          <w:p w:rsidR="003927BB" w:rsidRDefault="003927BB" w:rsidP="003927BB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input (Copy, CSV, Excel, PDF, Print)</w:t>
            </w:r>
          </w:p>
          <w:p w:rsidR="003927BB" w:rsidRDefault="003927BB" w:rsidP="003927BB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containing: Email, Status, |Toolset Trust Score, Mail Send Advice and Actions. </w:t>
            </w:r>
          </w:p>
          <w:p w:rsidR="003927BB" w:rsidRDefault="003927BB" w:rsidP="003927BB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is allowed to sort and filter the table data</w:t>
            </w:r>
          </w:p>
          <w:p w:rsidR="0052122A" w:rsidRPr="00225047" w:rsidRDefault="003927BB" w:rsidP="003927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side menu items, Upper menu items are available where the User can Login and see credits.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3927BB" w:rsidP="00554FB4">
            <w:pPr>
              <w:tabs>
                <w:tab w:val="left" w:pos="1606"/>
              </w:tabs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Click on Login</w:t>
            </w:r>
            <w:r w:rsidR="00554FB4"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52122A" w:rsidRDefault="003927BB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been redirected to a page where Business credentials are required in order to sign in. </w:t>
            </w:r>
          </w:p>
          <w:p w:rsidR="003927BB" w:rsidRDefault="003927BB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an option to Register, use Gmail or LinkedIn account in order to access. </w:t>
            </w:r>
          </w:p>
          <w:p w:rsidR="003927BB" w:rsidRPr="00225047" w:rsidRDefault="003927BB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Forgot password link is available. </w:t>
            </w:r>
          </w:p>
        </w:tc>
      </w:tr>
      <w:tr w:rsidR="0052122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3927BB" w:rsidRDefault="003927BB" w:rsidP="003927BB">
            <w:pPr>
              <w:tabs>
                <w:tab w:val="left" w:pos="3775"/>
              </w:tabs>
              <w:spacing w:after="0"/>
            </w:pPr>
            <w:r w:rsidRPr="003927BB">
              <w:t>*Use invalid credentials</w:t>
            </w:r>
            <w:r w:rsidRPr="003927BB">
              <w:tab/>
            </w:r>
          </w:p>
        </w:tc>
        <w:tc>
          <w:tcPr>
            <w:tcW w:w="5395" w:type="dxa"/>
          </w:tcPr>
          <w:p w:rsidR="0052122A" w:rsidRDefault="003927BB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27BB">
              <w:rPr>
                <w:b/>
              </w:rPr>
              <w:t>*Verify error messages</w:t>
            </w:r>
            <w:r w:rsidR="007873E4">
              <w:rPr>
                <w:b/>
              </w:rPr>
              <w:t>:</w:t>
            </w:r>
          </w:p>
          <w:p w:rsidR="007873E4" w:rsidRDefault="007873E4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ED5565"/>
                <w:sz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ED5565"/>
                <w:sz w:val="20"/>
                <w:shd w:val="clear" w:color="auto" w:fill="FFFFFF"/>
              </w:rPr>
              <w:t>The Email field is required</w:t>
            </w:r>
          </w:p>
          <w:p w:rsidR="007873E4" w:rsidRDefault="007873E4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ED5565"/>
                <w:sz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ED5565"/>
                <w:sz w:val="20"/>
                <w:shd w:val="clear" w:color="auto" w:fill="FFFFFF"/>
              </w:rPr>
              <w:t>The Password field is required</w:t>
            </w:r>
          </w:p>
          <w:p w:rsidR="007873E4" w:rsidRPr="007873E4" w:rsidRDefault="007873E4" w:rsidP="007873E4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76A6C"/>
                <w:sz w:val="20"/>
              </w:rPr>
            </w:pPr>
            <w:r w:rsidRPr="007873E4">
              <w:rPr>
                <w:rFonts w:ascii="Helvetica" w:eastAsia="Times New Roman" w:hAnsi="Helvetica" w:cs="Helvetica"/>
                <w:color w:val="ED5565"/>
                <w:sz w:val="20"/>
              </w:rPr>
              <w:t>The Email field is not a valid e-mail address.</w:t>
            </w:r>
          </w:p>
        </w:tc>
      </w:tr>
    </w:tbl>
    <w:p w:rsidR="0052122A" w:rsidRDefault="0052122A" w:rsidP="0052122A">
      <w:pPr>
        <w:spacing w:after="0"/>
      </w:pPr>
    </w:p>
    <w:p w:rsidR="0052122A" w:rsidRDefault="0052122A" w:rsidP="0052122A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softHyphen/>
      </w:r>
      <w:r w:rsidRPr="00C27E42">
        <w:t xml:space="preserve"> </w:t>
      </w:r>
      <w:sdt>
        <w:sdtPr>
          <w:alias w:val="Post Title"/>
          <w:id w:val="-87461548"/>
          <w:placeholder>
            <w:docPart w:val="52D0366FC89149DABAF793A65A5AA4F7"/>
          </w:placeholder>
          <w:dataBinding w:xpath="/ns0:BlogPostInfo/ns0:PostTitle" w:storeItemID="{5F329CAD-B019-4FA6-9FEF-74898909AD20}"/>
          <w:text/>
        </w:sdtPr>
        <w:sdtEndPr/>
        <w:sdtContent>
          <w:r w:rsidR="007873E4">
            <w:t>CEV_TC_1002: Login</w:t>
          </w:r>
          <w:r w:rsidR="007D1D9A">
            <w:t>/</w:t>
          </w:r>
          <w:r w:rsidR="00787668">
            <w:t>Logoff</w:t>
          </w:r>
          <w:r w:rsidR="007873E4">
            <w:t xml:space="preserve"> with valid credentials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5395"/>
      </w:tblGrid>
      <w:tr w:rsidR="0052122A" w:rsidRPr="00225047" w:rsidTr="005F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95" w:type="dxa"/>
            <w:gridSpan w:val="2"/>
          </w:tcPr>
          <w:p w:rsidR="0052122A" w:rsidRPr="00C758D5" w:rsidRDefault="0052122A" w:rsidP="00E33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>covers login with valid credentials</w:t>
            </w:r>
          </w:p>
        </w:tc>
      </w:tr>
      <w:tr w:rsidR="005F7427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F7427" w:rsidRPr="00225047" w:rsidRDefault="005F7427" w:rsidP="005F7427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95" w:type="dxa"/>
            <w:gridSpan w:val="2"/>
          </w:tcPr>
          <w:p w:rsidR="005F7427" w:rsidRPr="00C758D5" w:rsidRDefault="00580774" w:rsidP="005F7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299">
              <w:rPr>
                <w:rStyle w:val="Hyperlink"/>
              </w:rPr>
              <w:t>US_001: Classic email verifier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95" w:type="dxa"/>
            <w:gridSpan w:val="2"/>
          </w:tcPr>
          <w:p w:rsidR="0052122A" w:rsidRPr="009E1A89" w:rsidRDefault="00541F83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95" w:type="dxa"/>
            <w:gridSpan w:val="2"/>
          </w:tcPr>
          <w:p w:rsidR="0052122A" w:rsidRPr="00225047" w:rsidRDefault="0056477B" w:rsidP="00564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95" w:type="dxa"/>
            <w:gridSpan w:val="2"/>
          </w:tcPr>
          <w:p w:rsidR="0052122A" w:rsidRPr="00225047" w:rsidRDefault="00461CE4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SoPro</w:t>
            </w:r>
            <w:proofErr w:type="spellEnd"/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95" w:type="dxa"/>
            <w:gridSpan w:val="2"/>
          </w:tcPr>
          <w:p w:rsidR="0052122A" w:rsidRPr="009E1A89" w:rsidRDefault="008D1C4B" w:rsidP="008D1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52122A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52122A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E33ED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95" w:type="dxa"/>
            <w:gridSpan w:val="2"/>
          </w:tcPr>
          <w:p w:rsidR="0052122A" w:rsidRPr="00225047" w:rsidRDefault="0052122A" w:rsidP="002112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="002112FB" w:rsidRPr="002112FB">
              <w:t>Version 80.0.3987.116 (Official Build) (64-bit)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E33ED4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E33ED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54FB4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54FB4" w:rsidRPr="00225047" w:rsidRDefault="00554FB4" w:rsidP="00554FB4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hyperlink r:id="rId12" w:history="1">
              <w:r w:rsidRPr="00261611">
                <w:rPr>
                  <w:rStyle w:val="Hyperlink"/>
                </w:rPr>
                <w:t>https://toolset.sopro.io/email-verifier</w:t>
              </w:r>
            </w:hyperlink>
            <w:r>
              <w:t xml:space="preserve"> </w:t>
            </w:r>
          </w:p>
        </w:tc>
        <w:tc>
          <w:tcPr>
            <w:tcW w:w="5395" w:type="dxa"/>
          </w:tcPr>
          <w:p w:rsidR="00554FB4" w:rsidRPr="00225047" w:rsidRDefault="00554FB4" w:rsidP="00554F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</w:t>
            </w:r>
            <w:r>
              <w:t xml:space="preserve">ully navigates and lands on email-verifier page. </w:t>
            </w:r>
          </w:p>
        </w:tc>
      </w:tr>
      <w:tr w:rsidR="0052122A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54FB4" w:rsidP="00554FB4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Login and use</w:t>
            </w:r>
            <w:r w:rsidR="0052122A">
              <w:rPr>
                <w:b w:val="0"/>
              </w:rPr>
              <w:t xml:space="preserve"> Valid Credentials</w:t>
            </w:r>
            <w:r w:rsidR="002707D0">
              <w:rPr>
                <w:b w:val="0"/>
              </w:rPr>
              <w:t xml:space="preserve"> (</w:t>
            </w:r>
            <w:r w:rsidR="002707D0" w:rsidRPr="00787668">
              <w:rPr>
                <w:b w:val="0"/>
              </w:rPr>
              <w:t>demo@sopro.io</w:t>
            </w:r>
            <w:r w:rsidR="002707D0">
              <w:rPr>
                <w:b w:val="0"/>
              </w:rPr>
              <w:t>)</w:t>
            </w:r>
          </w:p>
        </w:tc>
        <w:tc>
          <w:tcPr>
            <w:tcW w:w="5395" w:type="dxa"/>
          </w:tcPr>
          <w:p w:rsidR="007D1D9A" w:rsidRDefault="004A11F2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A34453">
              <w:t xml:space="preserve"> </w:t>
            </w:r>
            <w:r w:rsidR="00A34453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demo@sopro.io</w:t>
            </w:r>
            <w:r>
              <w:t xml:space="preserve"> has</w:t>
            </w:r>
            <w:r w:rsidR="0052122A">
              <w:t xml:space="preserve"> logged in successfully in the application and lands on the “</w:t>
            </w:r>
            <w:r w:rsidR="00C8769A" w:rsidRPr="00C8769A">
              <w:t>Email Verifier</w:t>
            </w:r>
            <w:r w:rsidR="00A34453">
              <w:t xml:space="preserve">” page.  </w:t>
            </w:r>
          </w:p>
          <w:p w:rsidR="00A34453" w:rsidRPr="00225047" w:rsidRDefault="00A34453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D9A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D1D9A" w:rsidRPr="00787668" w:rsidRDefault="00787668" w:rsidP="00554FB4">
            <w:pPr>
              <w:spacing w:after="0"/>
              <w:rPr>
                <w:b w:val="0"/>
              </w:rPr>
            </w:pPr>
            <w:r w:rsidRPr="00787668">
              <w:rPr>
                <w:b w:val="0"/>
              </w:rPr>
              <w:t>Click on the Username in the upper right corner</w:t>
            </w:r>
          </w:p>
        </w:tc>
        <w:tc>
          <w:tcPr>
            <w:tcW w:w="5395" w:type="dxa"/>
          </w:tcPr>
          <w:p w:rsidR="007D1D9A" w:rsidRDefault="00787668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down list is shown and the User is able to go to profile and Logoff</w:t>
            </w:r>
          </w:p>
        </w:tc>
      </w:tr>
      <w:tr w:rsidR="00787668" w:rsidRPr="00225047" w:rsidTr="00E3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87668" w:rsidRPr="00787668" w:rsidRDefault="00787668" w:rsidP="00554FB4">
            <w:pPr>
              <w:spacing w:after="0"/>
              <w:rPr>
                <w:b w:val="0"/>
              </w:rPr>
            </w:pPr>
            <w:r w:rsidRPr="00787668">
              <w:rPr>
                <w:b w:val="0"/>
              </w:rPr>
              <w:t xml:space="preserve">Click </w:t>
            </w:r>
            <w:r>
              <w:rPr>
                <w:b w:val="0"/>
              </w:rPr>
              <w:t>on the Logoff option</w:t>
            </w:r>
          </w:p>
        </w:tc>
        <w:tc>
          <w:tcPr>
            <w:tcW w:w="5395" w:type="dxa"/>
          </w:tcPr>
          <w:p w:rsidR="00787668" w:rsidRDefault="00787668" w:rsidP="00E33E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off from the current session and is redirected to</w:t>
            </w:r>
            <w:r w:rsidR="00BC26F6">
              <w:t xml:space="preserve"> the Dashboard</w:t>
            </w:r>
            <w:r>
              <w:t xml:space="preserve"> </w:t>
            </w:r>
            <w:hyperlink r:id="rId13" w:history="1">
              <w:r>
                <w:rPr>
                  <w:rStyle w:val="Hyperlink"/>
                </w:rPr>
                <w:t>https://toolset.sopro.io/</w:t>
              </w:r>
            </w:hyperlink>
            <w:r>
              <w:t xml:space="preserve"> </w:t>
            </w:r>
          </w:p>
        </w:tc>
      </w:tr>
      <w:tr w:rsidR="009B5854" w:rsidRPr="00225047" w:rsidTr="00E3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B5854" w:rsidRPr="00787668" w:rsidRDefault="009B5854" w:rsidP="009B5854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*Scenario: Login successfully – go back to Login page – go forward. </w:t>
            </w:r>
          </w:p>
        </w:tc>
        <w:tc>
          <w:tcPr>
            <w:tcW w:w="5395" w:type="dxa"/>
          </w:tcPr>
          <w:p w:rsidR="009B5854" w:rsidRDefault="00E9051A" w:rsidP="00E33E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logged off or not?</w:t>
            </w:r>
          </w:p>
        </w:tc>
      </w:tr>
    </w:tbl>
    <w:p w:rsidR="009E3D39" w:rsidRDefault="009E3D39" w:rsidP="0052122A">
      <w:pPr>
        <w:spacing w:after="0"/>
      </w:pPr>
    </w:p>
    <w:p w:rsidR="009E3D39" w:rsidRDefault="009E3D39">
      <w:pPr>
        <w:spacing w:after="0"/>
      </w:pPr>
      <w:r>
        <w:br w:type="page"/>
      </w:r>
    </w:p>
    <w:p w:rsidR="009E3D39" w:rsidRDefault="005E7B8A" w:rsidP="009E3D39">
      <w:pPr>
        <w:pStyle w:val="Publishwithline"/>
      </w:pPr>
      <w:sdt>
        <w:sdtPr>
          <w:alias w:val="Post Title"/>
          <w:id w:val="-309094112"/>
          <w:placeholder>
            <w:docPart w:val="FFD9D393E86E4243A3DAA15CEEB2D489"/>
          </w:placeholder>
          <w:dataBinding w:xpath="/ns0:BlogPostInfo/ns0:PostTitle" w:storeItemID="{5F329CAD-B019-4FA6-9FEF-74898909AD20}"/>
          <w:text/>
        </w:sdtPr>
        <w:sdtEndPr/>
        <w:sdtContent>
          <w:r w:rsidR="009E3D39">
            <w:t>CEV_TC_1003: Bulk email csv file upload</w:t>
          </w:r>
        </w:sdtContent>
      </w:sdt>
    </w:p>
    <w:p w:rsidR="009E3D39" w:rsidRDefault="009E3D39" w:rsidP="009E3D39">
      <w:pPr>
        <w:pStyle w:val="underline"/>
      </w:pPr>
    </w:p>
    <w:p w:rsidR="009E3D39" w:rsidRPr="00145DF1" w:rsidRDefault="009E3D39" w:rsidP="009E3D39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5395"/>
      </w:tblGrid>
      <w:tr w:rsidR="009E3D39" w:rsidRPr="00225047" w:rsidTr="00C24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95" w:type="dxa"/>
            <w:gridSpan w:val="2"/>
          </w:tcPr>
          <w:p w:rsidR="009E3D39" w:rsidRPr="00C758D5" w:rsidRDefault="009E3D39" w:rsidP="00C24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login with valid credentials, navigate to Bulk Email Verifier and upload a csv file with multiple email addresses. </w:t>
            </w: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95" w:type="dxa"/>
            <w:gridSpan w:val="2"/>
          </w:tcPr>
          <w:p w:rsidR="009E3D39" w:rsidRPr="00C758D5" w:rsidRDefault="009E3D39" w:rsidP="00C24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299">
              <w:rPr>
                <w:rStyle w:val="Hyperlink"/>
              </w:rPr>
              <w:t>US_001: Classic email verifier</w:t>
            </w:r>
          </w:p>
        </w:tc>
      </w:tr>
      <w:tr w:rsidR="009E3D39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95" w:type="dxa"/>
            <w:gridSpan w:val="2"/>
          </w:tcPr>
          <w:p w:rsidR="009E3D39" w:rsidRPr="009E1A89" w:rsidRDefault="009E3D39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 xml:space="preserve">Andreja </w:t>
            </w:r>
            <w:proofErr w:type="spellStart"/>
            <w:r w:rsidRPr="009E1A89">
              <w:rPr>
                <w:b/>
              </w:rPr>
              <w:t>Misevski</w:t>
            </w:r>
            <w:proofErr w:type="spellEnd"/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9E3D39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9E3D39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SoPro</w:t>
            </w:r>
            <w:proofErr w:type="spellEnd"/>
          </w:p>
        </w:tc>
      </w:tr>
      <w:tr w:rsidR="009E3D39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95" w:type="dxa"/>
            <w:gridSpan w:val="2"/>
          </w:tcPr>
          <w:p w:rsidR="009E3D39" w:rsidRPr="009E1A89" w:rsidRDefault="009E3D39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9E3D39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95" w:type="dxa"/>
            <w:gridSpan w:val="2"/>
          </w:tcPr>
          <w:p w:rsidR="009E3D39" w:rsidRPr="00225047" w:rsidRDefault="009E3D39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9E3D39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3D39" w:rsidRPr="00225047" w:rsidRDefault="009E3D39" w:rsidP="00C24C2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9E3D39" w:rsidRPr="00225047" w:rsidRDefault="009E3D39" w:rsidP="00C24C2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hyperlink r:id="rId14" w:history="1">
              <w:r w:rsidRPr="00261611">
                <w:rPr>
                  <w:rStyle w:val="Hyperlink"/>
                </w:rPr>
                <w:t>https://toolset.sopro.io/email-verifier</w:t>
              </w:r>
            </w:hyperlink>
            <w:r>
              <w:t xml:space="preserve"> </w:t>
            </w:r>
          </w:p>
        </w:tc>
        <w:tc>
          <w:tcPr>
            <w:tcW w:w="5395" w:type="dxa"/>
          </w:tcPr>
          <w:p w:rsidR="009E3D39" w:rsidRPr="00225047" w:rsidRDefault="009E3D39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</w:t>
            </w:r>
            <w:r>
              <w:t xml:space="preserve">ully navigates and lands on email-verifier page. </w:t>
            </w:r>
          </w:p>
        </w:tc>
      </w:tr>
      <w:tr w:rsidR="009E3D39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3D39" w:rsidRPr="00225047" w:rsidRDefault="009E3D39" w:rsidP="00C24C2A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Login and use Valid Credentials (</w:t>
            </w:r>
            <w:r w:rsidRPr="00787668">
              <w:rPr>
                <w:b w:val="0"/>
              </w:rPr>
              <w:t>demo@sopro.io</w:t>
            </w:r>
            <w:r>
              <w:rPr>
                <w:b w:val="0"/>
              </w:rPr>
              <w:t>)</w:t>
            </w:r>
          </w:p>
        </w:tc>
        <w:tc>
          <w:tcPr>
            <w:tcW w:w="5395" w:type="dxa"/>
          </w:tcPr>
          <w:p w:rsidR="009E3D39" w:rsidRDefault="009E3D39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demo@sopro.io</w:t>
            </w:r>
            <w:r>
              <w:t xml:space="preserve"> has logged in successfully in the application and lands on the “</w:t>
            </w:r>
            <w:r w:rsidRPr="00C8769A">
              <w:t>Email Verifier</w:t>
            </w:r>
            <w:r>
              <w:t xml:space="preserve">” page.  </w:t>
            </w:r>
          </w:p>
          <w:p w:rsidR="009E3D39" w:rsidRPr="00225047" w:rsidRDefault="009E3D39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3D39" w:rsidRPr="00787668" w:rsidRDefault="009E3D39" w:rsidP="009B5854">
            <w:pPr>
              <w:spacing w:after="0"/>
              <w:rPr>
                <w:b w:val="0"/>
              </w:rPr>
            </w:pPr>
            <w:r w:rsidRPr="00787668">
              <w:rPr>
                <w:b w:val="0"/>
              </w:rPr>
              <w:t xml:space="preserve">Click on the </w:t>
            </w:r>
            <w:r w:rsidR="009B5854">
              <w:rPr>
                <w:b w:val="0"/>
              </w:rPr>
              <w:t>Bulk Email Verifier button</w:t>
            </w:r>
          </w:p>
        </w:tc>
        <w:tc>
          <w:tcPr>
            <w:tcW w:w="5395" w:type="dxa"/>
          </w:tcPr>
          <w:p w:rsidR="00FA3452" w:rsidRDefault="00FA3452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 a csv file or click to choose one section is available. </w:t>
            </w:r>
          </w:p>
        </w:tc>
      </w:tr>
      <w:tr w:rsidR="00E9051A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9051A" w:rsidRDefault="00E9051A" w:rsidP="00C24C2A">
            <w:pPr>
              <w:spacing w:after="0"/>
              <w:rPr>
                <w:b w:val="0"/>
              </w:rPr>
            </w:pPr>
            <w:r>
              <w:rPr>
                <w:b w:val="0"/>
              </w:rPr>
              <w:t>Choose a csv file</w:t>
            </w:r>
          </w:p>
        </w:tc>
        <w:tc>
          <w:tcPr>
            <w:tcW w:w="5395" w:type="dxa"/>
          </w:tcPr>
          <w:p w:rsidR="00E9051A" w:rsidRDefault="00E9051A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452">
              <w:t>File ready for upload: SoProBulk.csv</w:t>
            </w:r>
            <w:r>
              <w:t xml:space="preserve"> message appears</w:t>
            </w:r>
          </w:p>
        </w:tc>
      </w:tr>
      <w:tr w:rsidR="009E3D39" w:rsidRPr="00225047" w:rsidTr="00C2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3D39" w:rsidRPr="00787668" w:rsidRDefault="00FA3452" w:rsidP="00C24C2A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the upload button</w:t>
            </w:r>
          </w:p>
        </w:tc>
        <w:tc>
          <w:tcPr>
            <w:tcW w:w="5395" w:type="dxa"/>
          </w:tcPr>
          <w:p w:rsidR="009E3D39" w:rsidRDefault="00FA3452" w:rsidP="00C24C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 message appears</w:t>
            </w:r>
          </w:p>
        </w:tc>
      </w:tr>
      <w:tr w:rsidR="00FA3452" w:rsidRPr="00225047" w:rsidTr="00C2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A3452" w:rsidRDefault="00FA3452" w:rsidP="00C24C2A">
            <w:pPr>
              <w:spacing w:after="0"/>
              <w:rPr>
                <w:b w:val="0"/>
              </w:rPr>
            </w:pPr>
            <w:r>
              <w:rPr>
                <w:b w:val="0"/>
              </w:rPr>
              <w:t>*Scenario: try with invalid</w:t>
            </w:r>
            <w:r w:rsidR="000C362E">
              <w:rPr>
                <w:b w:val="0"/>
              </w:rPr>
              <w:t xml:space="preserve"> csv file or addresses</w:t>
            </w:r>
          </w:p>
        </w:tc>
        <w:tc>
          <w:tcPr>
            <w:tcW w:w="5395" w:type="dxa"/>
          </w:tcPr>
          <w:p w:rsidR="00FA3452" w:rsidRDefault="00D1375B" w:rsidP="00C24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*verify validation messages</w:t>
            </w:r>
          </w:p>
        </w:tc>
      </w:tr>
    </w:tbl>
    <w:p w:rsidR="0052122A" w:rsidRDefault="0052122A" w:rsidP="009E3D39">
      <w:pPr>
        <w:spacing w:after="0"/>
        <w:rPr>
          <w:b/>
          <w:bCs/>
        </w:rPr>
      </w:pPr>
    </w:p>
    <w:p w:rsidR="005E7B8A" w:rsidRPr="005E7B8A" w:rsidRDefault="005E7B8A" w:rsidP="005E7B8A">
      <w:pPr>
        <w:pStyle w:val="ListParagraph"/>
        <w:numPr>
          <w:ilvl w:val="0"/>
          <w:numId w:val="29"/>
        </w:numPr>
        <w:spacing w:after="0"/>
        <w:rPr>
          <w:b/>
          <w:bCs/>
        </w:rPr>
      </w:pPr>
      <w:r>
        <w:rPr>
          <w:b/>
          <w:bCs/>
        </w:rPr>
        <w:t xml:space="preserve">For single email try providing multiple addresses in the input field, with comas, drag a csv file, insert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code…</w:t>
      </w:r>
      <w:bookmarkStart w:id="0" w:name="_GoBack"/>
      <w:bookmarkEnd w:id="0"/>
    </w:p>
    <w:sectPr w:rsidR="005E7B8A" w:rsidRPr="005E7B8A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157A99"/>
    <w:multiLevelType w:val="hybridMultilevel"/>
    <w:tmpl w:val="70F25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0C38D3"/>
    <w:multiLevelType w:val="hybridMultilevel"/>
    <w:tmpl w:val="AED848EC"/>
    <w:lvl w:ilvl="0" w:tplc="E8B867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B37ACD"/>
    <w:multiLevelType w:val="hybridMultilevel"/>
    <w:tmpl w:val="097C4218"/>
    <w:lvl w:ilvl="0" w:tplc="B86483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FF0774"/>
    <w:multiLevelType w:val="hybridMultilevel"/>
    <w:tmpl w:val="C638FD44"/>
    <w:lvl w:ilvl="0" w:tplc="625CF8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2"/>
  </w:num>
  <w:num w:numId="22">
    <w:abstractNumId w:val="12"/>
  </w:num>
  <w:num w:numId="23">
    <w:abstractNumId w:val="28"/>
  </w:num>
  <w:num w:numId="24">
    <w:abstractNumId w:val="14"/>
  </w:num>
  <w:num w:numId="25">
    <w:abstractNumId w:val="20"/>
  </w:num>
  <w:num w:numId="26">
    <w:abstractNumId w:val="11"/>
  </w:num>
  <w:num w:numId="27">
    <w:abstractNumId w:val="16"/>
  </w:num>
  <w:num w:numId="28">
    <w:abstractNumId w:val="2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12F14"/>
    <w:rsid w:val="00013F32"/>
    <w:rsid w:val="00014388"/>
    <w:rsid w:val="000252A0"/>
    <w:rsid w:val="000649F9"/>
    <w:rsid w:val="00081F57"/>
    <w:rsid w:val="00096917"/>
    <w:rsid w:val="000A7F04"/>
    <w:rsid w:val="000B7AF7"/>
    <w:rsid w:val="000C362E"/>
    <w:rsid w:val="000C4803"/>
    <w:rsid w:val="000C4E90"/>
    <w:rsid w:val="000D080A"/>
    <w:rsid w:val="000E60F5"/>
    <w:rsid w:val="000F24D9"/>
    <w:rsid w:val="000F536B"/>
    <w:rsid w:val="0012263C"/>
    <w:rsid w:val="00124FB0"/>
    <w:rsid w:val="001345BF"/>
    <w:rsid w:val="00134DE9"/>
    <w:rsid w:val="00145DF1"/>
    <w:rsid w:val="00153D73"/>
    <w:rsid w:val="001626D9"/>
    <w:rsid w:val="001765F9"/>
    <w:rsid w:val="001A3579"/>
    <w:rsid w:val="001B04C4"/>
    <w:rsid w:val="001B46A2"/>
    <w:rsid w:val="001C5562"/>
    <w:rsid w:val="001D2C31"/>
    <w:rsid w:val="001E04E1"/>
    <w:rsid w:val="001F6755"/>
    <w:rsid w:val="00206DFC"/>
    <w:rsid w:val="002112FB"/>
    <w:rsid w:val="00225047"/>
    <w:rsid w:val="0023511F"/>
    <w:rsid w:val="002469AB"/>
    <w:rsid w:val="002707D0"/>
    <w:rsid w:val="00283C35"/>
    <w:rsid w:val="00290A18"/>
    <w:rsid w:val="00290A23"/>
    <w:rsid w:val="00295BD4"/>
    <w:rsid w:val="0029667A"/>
    <w:rsid w:val="002B61E9"/>
    <w:rsid w:val="002C1785"/>
    <w:rsid w:val="002C50C6"/>
    <w:rsid w:val="002D163F"/>
    <w:rsid w:val="002D475F"/>
    <w:rsid w:val="002D7944"/>
    <w:rsid w:val="002D7BB2"/>
    <w:rsid w:val="002E19B0"/>
    <w:rsid w:val="002E5AAF"/>
    <w:rsid w:val="003176B0"/>
    <w:rsid w:val="0032519D"/>
    <w:rsid w:val="00330B3D"/>
    <w:rsid w:val="003356B1"/>
    <w:rsid w:val="00335804"/>
    <w:rsid w:val="00367A24"/>
    <w:rsid w:val="00377201"/>
    <w:rsid w:val="0038091A"/>
    <w:rsid w:val="00391F54"/>
    <w:rsid w:val="00392613"/>
    <w:rsid w:val="003927BB"/>
    <w:rsid w:val="003B0A97"/>
    <w:rsid w:val="003D345A"/>
    <w:rsid w:val="003F04BF"/>
    <w:rsid w:val="003F26B1"/>
    <w:rsid w:val="00403A28"/>
    <w:rsid w:val="00421735"/>
    <w:rsid w:val="0042726A"/>
    <w:rsid w:val="00443ED0"/>
    <w:rsid w:val="00453A25"/>
    <w:rsid w:val="004610E4"/>
    <w:rsid w:val="00461CE4"/>
    <w:rsid w:val="00492448"/>
    <w:rsid w:val="004A11F2"/>
    <w:rsid w:val="004D346F"/>
    <w:rsid w:val="004D4012"/>
    <w:rsid w:val="004D47E2"/>
    <w:rsid w:val="004E0EEA"/>
    <w:rsid w:val="004E1B1B"/>
    <w:rsid w:val="00500A1B"/>
    <w:rsid w:val="00512BD7"/>
    <w:rsid w:val="00516F37"/>
    <w:rsid w:val="0052122A"/>
    <w:rsid w:val="005239B2"/>
    <w:rsid w:val="005322A8"/>
    <w:rsid w:val="00541F83"/>
    <w:rsid w:val="0054369B"/>
    <w:rsid w:val="00546905"/>
    <w:rsid w:val="005469E2"/>
    <w:rsid w:val="00554FB4"/>
    <w:rsid w:val="0056477B"/>
    <w:rsid w:val="00580774"/>
    <w:rsid w:val="005920C8"/>
    <w:rsid w:val="005A0105"/>
    <w:rsid w:val="005B112A"/>
    <w:rsid w:val="005B32EC"/>
    <w:rsid w:val="005B43E0"/>
    <w:rsid w:val="005B6596"/>
    <w:rsid w:val="005C594C"/>
    <w:rsid w:val="005E0236"/>
    <w:rsid w:val="005E0D6E"/>
    <w:rsid w:val="005E1156"/>
    <w:rsid w:val="005E2FCB"/>
    <w:rsid w:val="005E7B8A"/>
    <w:rsid w:val="005F5234"/>
    <w:rsid w:val="005F7427"/>
    <w:rsid w:val="006209E1"/>
    <w:rsid w:val="00624776"/>
    <w:rsid w:val="00624A05"/>
    <w:rsid w:val="00645252"/>
    <w:rsid w:val="00646064"/>
    <w:rsid w:val="006500FC"/>
    <w:rsid w:val="00655C48"/>
    <w:rsid w:val="006562EA"/>
    <w:rsid w:val="00661AD3"/>
    <w:rsid w:val="00662E33"/>
    <w:rsid w:val="00665CA2"/>
    <w:rsid w:val="006B602B"/>
    <w:rsid w:val="006C1387"/>
    <w:rsid w:val="006C1901"/>
    <w:rsid w:val="006C3C16"/>
    <w:rsid w:val="006C52C8"/>
    <w:rsid w:val="006D3D74"/>
    <w:rsid w:val="00703DDD"/>
    <w:rsid w:val="00724124"/>
    <w:rsid w:val="00756B75"/>
    <w:rsid w:val="0077061B"/>
    <w:rsid w:val="007710A9"/>
    <w:rsid w:val="00783427"/>
    <w:rsid w:val="00786740"/>
    <w:rsid w:val="007873E4"/>
    <w:rsid w:val="00787668"/>
    <w:rsid w:val="00792755"/>
    <w:rsid w:val="00792A81"/>
    <w:rsid w:val="007957B7"/>
    <w:rsid w:val="007A4733"/>
    <w:rsid w:val="007A54BA"/>
    <w:rsid w:val="007A5D88"/>
    <w:rsid w:val="007B0635"/>
    <w:rsid w:val="007C06E3"/>
    <w:rsid w:val="007C32C7"/>
    <w:rsid w:val="007D1D9A"/>
    <w:rsid w:val="007E3B36"/>
    <w:rsid w:val="007E3E3E"/>
    <w:rsid w:val="007F1B1F"/>
    <w:rsid w:val="00820B85"/>
    <w:rsid w:val="00820C2D"/>
    <w:rsid w:val="00825AB3"/>
    <w:rsid w:val="00856000"/>
    <w:rsid w:val="008646C4"/>
    <w:rsid w:val="0087190B"/>
    <w:rsid w:val="00880C2C"/>
    <w:rsid w:val="0088149A"/>
    <w:rsid w:val="00881ABE"/>
    <w:rsid w:val="00890B77"/>
    <w:rsid w:val="00894DCB"/>
    <w:rsid w:val="008B5D59"/>
    <w:rsid w:val="008D1C4B"/>
    <w:rsid w:val="008D2E03"/>
    <w:rsid w:val="008D2EDC"/>
    <w:rsid w:val="008D479E"/>
    <w:rsid w:val="008D4B45"/>
    <w:rsid w:val="008F0690"/>
    <w:rsid w:val="00901F3C"/>
    <w:rsid w:val="00902E80"/>
    <w:rsid w:val="00903E1C"/>
    <w:rsid w:val="00917333"/>
    <w:rsid w:val="00941DF8"/>
    <w:rsid w:val="00954EB3"/>
    <w:rsid w:val="00973C72"/>
    <w:rsid w:val="00976E8C"/>
    <w:rsid w:val="00981651"/>
    <w:rsid w:val="00984438"/>
    <w:rsid w:val="0098674F"/>
    <w:rsid w:val="009B5854"/>
    <w:rsid w:val="009B7AAB"/>
    <w:rsid w:val="009D4B1E"/>
    <w:rsid w:val="009E1A89"/>
    <w:rsid w:val="009E3D39"/>
    <w:rsid w:val="00A01153"/>
    <w:rsid w:val="00A17C20"/>
    <w:rsid w:val="00A34453"/>
    <w:rsid w:val="00A35141"/>
    <w:rsid w:val="00A53299"/>
    <w:rsid w:val="00A74279"/>
    <w:rsid w:val="00A753B1"/>
    <w:rsid w:val="00A825CD"/>
    <w:rsid w:val="00A83464"/>
    <w:rsid w:val="00A90ABB"/>
    <w:rsid w:val="00A9204E"/>
    <w:rsid w:val="00AB1490"/>
    <w:rsid w:val="00AC2902"/>
    <w:rsid w:val="00AD08A8"/>
    <w:rsid w:val="00AD1DB0"/>
    <w:rsid w:val="00AD365B"/>
    <w:rsid w:val="00AD3C60"/>
    <w:rsid w:val="00AD6193"/>
    <w:rsid w:val="00AE52FE"/>
    <w:rsid w:val="00AE5985"/>
    <w:rsid w:val="00B0116C"/>
    <w:rsid w:val="00B0460D"/>
    <w:rsid w:val="00B247D7"/>
    <w:rsid w:val="00B4156A"/>
    <w:rsid w:val="00B41AFC"/>
    <w:rsid w:val="00B53BEC"/>
    <w:rsid w:val="00B57078"/>
    <w:rsid w:val="00B650EF"/>
    <w:rsid w:val="00B7147C"/>
    <w:rsid w:val="00B76AA9"/>
    <w:rsid w:val="00B847F7"/>
    <w:rsid w:val="00B926AD"/>
    <w:rsid w:val="00B9273F"/>
    <w:rsid w:val="00B96A8E"/>
    <w:rsid w:val="00BA2DD4"/>
    <w:rsid w:val="00BA43E5"/>
    <w:rsid w:val="00BC26F6"/>
    <w:rsid w:val="00BD2D8B"/>
    <w:rsid w:val="00BD6439"/>
    <w:rsid w:val="00BF4324"/>
    <w:rsid w:val="00C03561"/>
    <w:rsid w:val="00C05AAE"/>
    <w:rsid w:val="00C10F60"/>
    <w:rsid w:val="00C271C2"/>
    <w:rsid w:val="00C462DB"/>
    <w:rsid w:val="00C46429"/>
    <w:rsid w:val="00C55510"/>
    <w:rsid w:val="00C71A92"/>
    <w:rsid w:val="00C72A1C"/>
    <w:rsid w:val="00C73F3A"/>
    <w:rsid w:val="00C758D5"/>
    <w:rsid w:val="00C8769A"/>
    <w:rsid w:val="00C91FDA"/>
    <w:rsid w:val="00CA595C"/>
    <w:rsid w:val="00CF6D2E"/>
    <w:rsid w:val="00D06D18"/>
    <w:rsid w:val="00D1375B"/>
    <w:rsid w:val="00D16534"/>
    <w:rsid w:val="00D2044A"/>
    <w:rsid w:val="00D31887"/>
    <w:rsid w:val="00D33E41"/>
    <w:rsid w:val="00D3532F"/>
    <w:rsid w:val="00D95BF0"/>
    <w:rsid w:val="00D964EC"/>
    <w:rsid w:val="00DA0099"/>
    <w:rsid w:val="00DA0BD5"/>
    <w:rsid w:val="00DC0467"/>
    <w:rsid w:val="00DC0FF0"/>
    <w:rsid w:val="00DC4687"/>
    <w:rsid w:val="00DE59C4"/>
    <w:rsid w:val="00DE6545"/>
    <w:rsid w:val="00DE6B9A"/>
    <w:rsid w:val="00E04170"/>
    <w:rsid w:val="00E0502B"/>
    <w:rsid w:val="00E12B76"/>
    <w:rsid w:val="00E15343"/>
    <w:rsid w:val="00E2112D"/>
    <w:rsid w:val="00E3750F"/>
    <w:rsid w:val="00E4231E"/>
    <w:rsid w:val="00E464BC"/>
    <w:rsid w:val="00E52147"/>
    <w:rsid w:val="00E54E92"/>
    <w:rsid w:val="00E62BC2"/>
    <w:rsid w:val="00E8408D"/>
    <w:rsid w:val="00E85716"/>
    <w:rsid w:val="00E87E08"/>
    <w:rsid w:val="00E9051A"/>
    <w:rsid w:val="00E96B9D"/>
    <w:rsid w:val="00EA641F"/>
    <w:rsid w:val="00EB44AB"/>
    <w:rsid w:val="00ED1500"/>
    <w:rsid w:val="00ED1C40"/>
    <w:rsid w:val="00ED23B2"/>
    <w:rsid w:val="00ED490E"/>
    <w:rsid w:val="00F014F2"/>
    <w:rsid w:val="00F078A7"/>
    <w:rsid w:val="00F1100D"/>
    <w:rsid w:val="00F148AD"/>
    <w:rsid w:val="00F51ED7"/>
    <w:rsid w:val="00F5569E"/>
    <w:rsid w:val="00F569D6"/>
    <w:rsid w:val="00F87397"/>
    <w:rsid w:val="00F93031"/>
    <w:rsid w:val="00F93D8D"/>
    <w:rsid w:val="00FA3452"/>
    <w:rsid w:val="00FB5000"/>
    <w:rsid w:val="00FB5035"/>
    <w:rsid w:val="00FD131C"/>
    <w:rsid w:val="00FD4F46"/>
    <w:rsid w:val="00FD5856"/>
    <w:rsid w:val="00FE1C24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7B0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ndwriting">
    <w:name w:val="handwriting"/>
    <w:basedOn w:val="DefaultParagraphFont"/>
    <w:rsid w:val="007B0635"/>
  </w:style>
  <w:style w:type="character" w:customStyle="1" w:styleId="text-danger">
    <w:name w:val="text-danger"/>
    <w:basedOn w:val="DefaultParagraphFont"/>
    <w:rsid w:val="0078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olset.sopro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olset.sopro.io/email-verifi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olset.sopro.io/email-verifie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oolset.sopro.io/email-verifi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342D5E8704E4987AF8A0B34A4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93F8B-113A-4770-88DF-BEB54CEC481E}"/>
      </w:docPartPr>
      <w:docPartBody>
        <w:p w:rsidR="00A832F9" w:rsidRDefault="00AE0FF5" w:rsidP="00AE0FF5">
          <w:pPr>
            <w:pStyle w:val="D32342D5E8704E4987AF8A0B34A4EAE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52D0366FC89149DABAF793A65A5AA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CC808-4662-4287-8409-AE6CCE9B18B5}"/>
      </w:docPartPr>
      <w:docPartBody>
        <w:p w:rsidR="00A832F9" w:rsidRDefault="00AE0FF5" w:rsidP="00AE0FF5">
          <w:pPr>
            <w:pStyle w:val="52D0366FC89149DABAF793A65A5AA4F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C6A9CB8259664680B3E7D7ADA99F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5EC-1D16-4D79-8533-DBEDF74E8F46}"/>
      </w:docPartPr>
      <w:docPartBody>
        <w:p w:rsidR="00F0217A" w:rsidRDefault="00454BA1" w:rsidP="00454BA1">
          <w:pPr>
            <w:pStyle w:val="C6A9CB8259664680B3E7D7ADA99FA74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FFD9D393E86E4243A3DAA15CEEB2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37C5-02C2-4CFE-BB20-9BE72829E5B4}"/>
      </w:docPartPr>
      <w:docPartBody>
        <w:p w:rsidR="00F754D8" w:rsidRDefault="000330BA" w:rsidP="000330BA">
          <w:pPr>
            <w:pStyle w:val="FFD9D393E86E4243A3DAA15CEEB2D489"/>
          </w:pPr>
          <w:r w:rsidRPr="00DA06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6"/>
    <w:rsid w:val="000330BA"/>
    <w:rsid w:val="000C05E3"/>
    <w:rsid w:val="001341F6"/>
    <w:rsid w:val="001A6A4A"/>
    <w:rsid w:val="002021E8"/>
    <w:rsid w:val="002F1E9D"/>
    <w:rsid w:val="00324BD4"/>
    <w:rsid w:val="003C3839"/>
    <w:rsid w:val="003F4B8D"/>
    <w:rsid w:val="00454BA1"/>
    <w:rsid w:val="004610B1"/>
    <w:rsid w:val="00470A9D"/>
    <w:rsid w:val="004D2705"/>
    <w:rsid w:val="004E205D"/>
    <w:rsid w:val="004F3A4E"/>
    <w:rsid w:val="00551DCC"/>
    <w:rsid w:val="006E5491"/>
    <w:rsid w:val="00700A40"/>
    <w:rsid w:val="00765C13"/>
    <w:rsid w:val="007E3429"/>
    <w:rsid w:val="009D0573"/>
    <w:rsid w:val="00A832F9"/>
    <w:rsid w:val="00AE0FF5"/>
    <w:rsid w:val="00AE50FB"/>
    <w:rsid w:val="00B13FAA"/>
    <w:rsid w:val="00CC1BE1"/>
    <w:rsid w:val="00D30B88"/>
    <w:rsid w:val="00D82532"/>
    <w:rsid w:val="00F0217A"/>
    <w:rsid w:val="00F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30BA"/>
    <w:rPr>
      <w:color w:val="808080"/>
    </w:rPr>
  </w:style>
  <w:style w:type="paragraph" w:customStyle="1" w:styleId="8F195E97042E4A3A9D62214A26B605F5">
    <w:name w:val="8F195E97042E4A3A9D62214A26B605F5"/>
    <w:rsid w:val="001341F6"/>
  </w:style>
  <w:style w:type="paragraph" w:customStyle="1" w:styleId="8F3B1E5B6FCF4AEDBBD0D8BCCEAA1F4C">
    <w:name w:val="8F3B1E5B6FCF4AEDBBD0D8BCCEAA1F4C"/>
    <w:rsid w:val="001341F6"/>
  </w:style>
  <w:style w:type="paragraph" w:customStyle="1" w:styleId="060BBE36D11F4EB5BE4C9555CC5220F4">
    <w:name w:val="060BBE36D11F4EB5BE4C9555CC5220F4"/>
    <w:rsid w:val="00324BD4"/>
  </w:style>
  <w:style w:type="paragraph" w:customStyle="1" w:styleId="2ABCCA9883A14CE6BF1C566686DE4E6E">
    <w:name w:val="2ABCCA9883A14CE6BF1C566686DE4E6E"/>
    <w:rsid w:val="00324BD4"/>
  </w:style>
  <w:style w:type="paragraph" w:customStyle="1" w:styleId="E78EA8D841B7428CBE7DD21E105C83CF">
    <w:name w:val="E78EA8D841B7428CBE7DD21E105C83CF"/>
    <w:rsid w:val="003F4B8D"/>
  </w:style>
  <w:style w:type="paragraph" w:customStyle="1" w:styleId="2F2105CAF3BE454796A9DB43622E0DCB">
    <w:name w:val="2F2105CAF3BE454796A9DB43622E0DCB"/>
    <w:rsid w:val="003F4B8D"/>
  </w:style>
  <w:style w:type="paragraph" w:customStyle="1" w:styleId="D62CCD6EDBFD45AFAAAB09795B7E54C8">
    <w:name w:val="D62CCD6EDBFD45AFAAAB09795B7E54C8"/>
    <w:rsid w:val="007E3429"/>
  </w:style>
  <w:style w:type="paragraph" w:customStyle="1" w:styleId="817A4FA3278F4B63A0BED663AB60A988">
    <w:name w:val="817A4FA3278F4B63A0BED663AB60A988"/>
    <w:rsid w:val="007E3429"/>
  </w:style>
  <w:style w:type="paragraph" w:customStyle="1" w:styleId="7ECBC6131F8A43E295BC05AB36FA3059">
    <w:name w:val="7ECBC6131F8A43E295BC05AB36FA3059"/>
    <w:rsid w:val="002F1E9D"/>
  </w:style>
  <w:style w:type="paragraph" w:customStyle="1" w:styleId="D32342D5E8704E4987AF8A0B34A4EAE9">
    <w:name w:val="D32342D5E8704E4987AF8A0B34A4EAE9"/>
    <w:rsid w:val="00AE0FF5"/>
  </w:style>
  <w:style w:type="paragraph" w:customStyle="1" w:styleId="52D0366FC89149DABAF793A65A5AA4F7">
    <w:name w:val="52D0366FC89149DABAF793A65A5AA4F7"/>
    <w:rsid w:val="00AE0FF5"/>
  </w:style>
  <w:style w:type="paragraph" w:customStyle="1" w:styleId="1FDEFEB4210F495A84967D84758B5C47">
    <w:name w:val="1FDEFEB4210F495A84967D84758B5C47"/>
    <w:rsid w:val="00AE0FF5"/>
  </w:style>
  <w:style w:type="paragraph" w:customStyle="1" w:styleId="8CAA65D3565D47D8AC080A578480F6DA">
    <w:name w:val="8CAA65D3565D47D8AC080A578480F6DA"/>
    <w:rsid w:val="003C3839"/>
  </w:style>
  <w:style w:type="paragraph" w:customStyle="1" w:styleId="C6A9CB8259664680B3E7D7ADA99FA749">
    <w:name w:val="C6A9CB8259664680B3E7D7ADA99FA749"/>
    <w:rsid w:val="00454BA1"/>
  </w:style>
  <w:style w:type="paragraph" w:customStyle="1" w:styleId="FFD9D393E86E4243A3DAA15CEEB2D489">
    <w:name w:val="FFD9D393E86E4243A3DAA15CEEB2D489"/>
    <w:rsid w:val="00033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DE88D3-4C23-42A0-99CF-06212EC6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914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Windows User</cp:lastModifiedBy>
  <cp:revision>36</cp:revision>
  <cp:lastPrinted>2020-01-12T14:30:00Z</cp:lastPrinted>
  <dcterms:created xsi:type="dcterms:W3CDTF">2020-02-24T16:24:00Z</dcterms:created>
  <dcterms:modified xsi:type="dcterms:W3CDTF">2020-08-17T06:32:00Z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